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napToGrid w:val="false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Achintya Srivastava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H/o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Atul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Srivastava, Coral Springs,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Qila Road,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Meerut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Uttar Pradesh-250001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+91-</w:t>
      </w:r>
      <w:r>
        <w:rPr>
          <w:rFonts w:ascii="Times New Roman" w:eastAsia="Times New Roman" w:hAnsi="Times New Roman"/>
          <w:color w:val="000000"/>
          <w:sz w:val="24"/>
          <w:szCs w:val="24"/>
        </w:rPr>
        <w:t>8439516698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achintya.srivastava1</w:t>
      </w:r>
      <w:r>
        <w:rPr>
          <w:rFonts w:ascii="Times New Roman" w:eastAsia="Times New Roman" w:hAnsi="Times New Roman"/>
          <w:color w:val="000000"/>
          <w:sz w:val="24"/>
          <w:szCs w:val="24"/>
        </w:rPr>
        <w:t>@gmail.com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b/>
          <w:color w:val="000000"/>
          <w:sz w:val="24"/>
          <w:u w:val="single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Career Objective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To form a long-term relationshi</w:t>
      </w:r>
      <w:r>
        <w:rPr>
          <w:rFonts w:ascii="Times New Roman" w:cs="Times New Roman" w:hAnsi="Times New Roman"/>
          <w:sz w:val="24"/>
          <w:szCs w:val="24"/>
        </w:rPr>
        <w:t>p with a renowned organization</w:t>
      </w:r>
      <w:r>
        <w:rPr>
          <w:rFonts w:ascii="Times New Roman" w:cs="Times New Roman" w:hAnsi="Times New Roman"/>
          <w:sz w:val="24"/>
          <w:szCs w:val="24"/>
        </w:rPr>
        <w:t>that seeks an astute learner who thrives</w:t>
      </w:r>
      <w:r>
        <w:rPr>
          <w:rFonts w:ascii="Times New Roman" w:cs="Times New Roman" w:hAnsi="Times New Roman"/>
          <w:sz w:val="24"/>
          <w:szCs w:val="24"/>
        </w:rPr>
        <w:t xml:space="preserve"> for excellence and utilize acquired</w:t>
      </w:r>
      <w:r>
        <w:rPr>
          <w:rFonts w:ascii="Times New Roman" w:cs="Times New Roman" w:hAnsi="Times New Roman"/>
          <w:sz w:val="24"/>
          <w:szCs w:val="24"/>
        </w:rPr>
        <w:t xml:space="preserve"> apropos</w:t>
      </w:r>
      <w:r>
        <w:rPr>
          <w:rFonts w:ascii="Times New Roman" w:cs="Times New Roman" w:hAnsi="Times New Roman"/>
          <w:sz w:val="24"/>
          <w:szCs w:val="24"/>
        </w:rPr>
        <w:t xml:space="preserve"> skills</w:t>
      </w:r>
      <w:r>
        <w:rPr>
          <w:rFonts w:ascii="Times New Roman" w:cs="Times New Roman" w:hAnsi="Times New Roman"/>
          <w:sz w:val="24"/>
          <w:szCs w:val="24"/>
        </w:rPr>
        <w:t xml:space="preserve"> to achieve the organizational goals with the vision of career advancement.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Academic Qualification(s)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numPr>
          <w:ilvl w:val="0"/>
          <w:numId w:val="7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Purs</w:t>
      </w:r>
      <w:r>
        <w:rPr>
          <w:rFonts w:ascii="Times New Roman" w:eastAsia="Times New Roman" w:hAnsi="Times New Roman"/>
          <w:color w:val="000000"/>
          <w:sz w:val="24"/>
        </w:rPr>
        <w:t>uing B.Tech in Computer Science &amp;</w:t>
      </w:r>
      <w:r>
        <w:rPr>
          <w:rFonts w:ascii="Times New Roman" w:eastAsia="Times New Roman" w:hAnsi="Times New Roman"/>
          <w:color w:val="000000"/>
          <w:sz w:val="24"/>
        </w:rPr>
        <w:t>Engineering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(Semester - VII</w:t>
      </w:r>
      <w:r>
        <w:rPr>
          <w:rFonts w:ascii="Times New Roman" w:eastAsia="Times New Roman" w:hAnsi="Times New Roman"/>
          <w:color w:val="000000"/>
          <w:sz w:val="24"/>
        </w:rPr>
        <w:t>)</w:t>
      </w:r>
      <w:r>
        <w:rPr>
          <w:rFonts w:ascii="Times New Roman" w:eastAsia="Times New Roman" w:hAnsi="Times New Roman"/>
          <w:color w:val="000000"/>
          <w:sz w:val="24"/>
        </w:rPr>
        <w:t xml:space="preserve"> from Graphic Era </w:t>
      </w:r>
      <w:r>
        <w:rPr>
          <w:rFonts w:ascii="Times New Roman" w:eastAsia="Times New Roman" w:hAnsi="Times New Roman"/>
          <w:color w:val="000000"/>
          <w:sz w:val="24"/>
        </w:rPr>
        <w:t>University, Dehradun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(2013-17)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>
      <w:pPr>
        <w:pStyle w:val="style0"/>
        <w:numPr>
          <w:ilvl w:val="0"/>
          <w:numId w:val="7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XII from Kendriya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Vidyalaya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Dogra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Lines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(CBSE)</w:t>
      </w:r>
      <w:r>
        <w:rPr>
          <w:rFonts w:ascii="Times New Roman" w:eastAsia="Times New Roman" w:hAnsi="Times New Roman"/>
          <w:color w:val="000000"/>
          <w:sz w:val="24"/>
        </w:rPr>
        <w:t xml:space="preserve">, Meerut </w:t>
      </w:r>
      <w:r>
        <w:rPr>
          <w:rFonts w:ascii="Times New Roman" w:eastAsia="Times New Roman" w:hAnsi="Times New Roman"/>
          <w:color w:val="000000"/>
          <w:sz w:val="24"/>
        </w:rPr>
        <w:t>in</w:t>
      </w:r>
      <w:r>
        <w:rPr>
          <w:rFonts w:ascii="Times New Roman" w:eastAsia="Times New Roman" w:hAnsi="Times New Roman"/>
          <w:color w:val="000000"/>
          <w:sz w:val="24"/>
        </w:rPr>
        <w:t xml:space="preserve"> 2013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>
      <w:pPr>
        <w:pStyle w:val="style0"/>
        <w:numPr>
          <w:ilvl w:val="0"/>
          <w:numId w:val="7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X </w:t>
      </w:r>
      <w:r>
        <w:rPr>
          <w:rFonts w:ascii="Times New Roman" w:eastAsia="Times New Roman" w:hAnsi="Times New Roman"/>
          <w:color w:val="000000"/>
          <w:sz w:val="24"/>
        </w:rPr>
        <w:t>from Kendriya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Vidyalaya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Dogra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Lines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(CBSE)</w:t>
      </w:r>
      <w:r>
        <w:rPr>
          <w:rFonts w:ascii="Times New Roman" w:eastAsia="Times New Roman" w:hAnsi="Times New Roman"/>
          <w:color w:val="000000"/>
          <w:sz w:val="24"/>
        </w:rPr>
        <w:t xml:space="preserve">, Meerut </w:t>
      </w:r>
      <w:r>
        <w:rPr>
          <w:rFonts w:ascii="Times New Roman" w:eastAsia="Times New Roman" w:hAnsi="Times New Roman"/>
          <w:color w:val="000000"/>
          <w:sz w:val="24"/>
        </w:rPr>
        <w:t xml:space="preserve">in </w:t>
      </w:r>
      <w:r>
        <w:rPr>
          <w:rFonts w:ascii="Times New Roman" w:eastAsia="Times New Roman" w:hAnsi="Times New Roman"/>
          <w:color w:val="000000"/>
          <w:sz w:val="24"/>
        </w:rPr>
        <w:t>2011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>
      <w:pPr>
        <w:pStyle w:val="style179"/>
        <w:snapToGrid w:val="false"/>
        <w:jc w:val="both"/>
        <w:rPr>
          <w:rFonts w:ascii="Times New Roman" w:eastAsia="Times New Roman" w:hAnsi="Times New Roman"/>
          <w:b/>
          <w:color w:val="000000"/>
          <w:sz w:val="24"/>
          <w:u w:val="single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Technical</w:t>
      </w:r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Proficiency</w:t>
      </w:r>
    </w:p>
    <w:p>
      <w:pPr>
        <w:pStyle w:val="style0"/>
        <w:snapToGrid w:val="false"/>
        <w:ind w:left="720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numPr>
          <w:ilvl w:val="0"/>
          <w:numId w:val="18"/>
        </w:numPr>
        <w:tabs>
          <w:tab w:val="left" w:leader="none" w:pos="3600"/>
        </w:tabs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Programming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Languages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C, C++, JAVA,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DBMS,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Android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Python.</w:t>
      </w:r>
    </w:p>
    <w:p>
      <w:pPr>
        <w:pStyle w:val="style0"/>
        <w:numPr>
          <w:ilvl w:val="0"/>
          <w:numId w:val="18"/>
        </w:numPr>
        <w:tabs>
          <w:tab w:val="left" w:leader="none" w:pos="3600"/>
        </w:tabs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O</w:t>
      </w:r>
      <w:r>
        <w:rPr>
          <w:rFonts w:ascii="Times New Roman" w:eastAsia="Times New Roman" w:hAnsi="Times New Roman"/>
          <w:color w:val="000000"/>
          <w:sz w:val="24"/>
          <w:szCs w:val="24"/>
        </w:rPr>
        <w:t>perating Systems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Windows.</w:t>
      </w:r>
    </w:p>
    <w:p>
      <w:pPr>
        <w:pStyle w:val="style179"/>
        <w:numPr>
          <w:ilvl w:val="0"/>
          <w:numId w:val="18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Software's</w:t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ab/>
      </w:r>
      <w:r>
        <w:rPr>
          <w:rFonts w:ascii="Times New Roman" w:eastAsia="Times New Roman" w:hAnsi="Times New Roman"/>
          <w:color w:val="000000"/>
          <w:sz w:val="24"/>
        </w:rPr>
        <w:t xml:space="preserve">       </w:t>
      </w:r>
      <w:r>
        <w:rPr>
          <w:rFonts w:ascii="Times New Roman" w:eastAsia="Times New Roman" w:hAnsi="Times New Roman"/>
          <w:color w:val="000000"/>
          <w:sz w:val="24"/>
        </w:rPr>
        <w:t xml:space="preserve">       </w:t>
      </w:r>
      <w:r>
        <w:rPr>
          <w:rFonts w:ascii="Times New Roman" w:eastAsia="Times New Roman" w:hAnsi="Times New Roman"/>
          <w:color w:val="000000"/>
          <w:sz w:val="24"/>
        </w:rPr>
        <w:t xml:space="preserve">  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 xml:space="preserve"> : </w:t>
      </w:r>
      <w:r>
        <w:rPr>
          <w:rFonts w:ascii="Times New Roman" w:eastAsia="Times New Roman" w:hAnsi="Times New Roman"/>
          <w:color w:val="000000"/>
          <w:sz w:val="24"/>
        </w:rPr>
        <w:t>Code Blocks, Eclipse, Android Studio,</w:t>
      </w:r>
    </w:p>
    <w:p>
      <w:pPr>
        <w:pStyle w:val="style179"/>
        <w:numPr>
          <w:ilvl w:val="0"/>
          <w:numId w:val="0"/>
        </w:numPr>
        <w:snapToGrid w:val="false"/>
        <w:ind w:left="720" w:firstLine="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                                                 </w:t>
      </w:r>
      <w:r>
        <w:rPr>
          <w:rFonts w:ascii="Times New Roman" w:eastAsia="Times New Roman" w:hAnsi="Times New Roman"/>
          <w:color w:val="000000"/>
          <w:sz w:val="24"/>
        </w:rPr>
        <w:t xml:space="preserve"> Microsoft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Visual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Studio,</w:t>
      </w:r>
      <w:r>
        <w:rPr>
          <w:rFonts w:ascii="Times New Roman" w:eastAsia="Times New Roman" w:hAnsi="Times New Roman"/>
          <w:color w:val="000000"/>
          <w:sz w:val="24"/>
        </w:rPr>
        <w:t xml:space="preserve"> Enthought Canopy.</w:t>
      </w:r>
    </w:p>
    <w:p>
      <w:pPr>
        <w:pStyle w:val="style179"/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Summer Training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42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Name of the Project             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Expense Manager Android App.</w:t>
      </w:r>
    </w:p>
    <w:p>
      <w:pPr>
        <w:pStyle w:val="style0"/>
        <w:tabs>
          <w:tab w:val="left" w:leader="none" w:pos="342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Organization name                      :  </w:t>
      </w:r>
      <w:r>
        <w:rPr>
          <w:rFonts w:ascii="Times New Roman" w:cs="Times New Roman" w:hAnsi="Times New Roman"/>
          <w:sz w:val="24"/>
          <w:szCs w:val="24"/>
        </w:rPr>
        <w:t>Hewlett Packard, India.</w:t>
      </w:r>
    </w:p>
    <w:p>
      <w:pPr>
        <w:pStyle w:val="style0"/>
        <w:tabs>
          <w:tab w:val="left" w:leader="none" w:pos="3420"/>
        </w:tabs>
        <w:ind w:left="2835" w:hanging="28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Duration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6 weeks.</w:t>
      </w:r>
    </w:p>
    <w:p>
      <w:pPr>
        <w:pStyle w:val="style0"/>
        <w:tabs>
          <w:tab w:val="left" w:leader="none" w:pos="3420"/>
        </w:tabs>
        <w:ind w:left="2835" w:hanging="28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Designatio</w:t>
      </w:r>
      <w:r>
        <w:rPr>
          <w:rFonts w:ascii="Times New Roman" w:cs="Times New Roman" w:hAnsi="Times New Roman"/>
          <w:sz w:val="24"/>
          <w:szCs w:val="24"/>
        </w:rPr>
        <w:t xml:space="preserve">n       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>Trainee</w:t>
      </w:r>
    </w:p>
    <w:p>
      <w:pPr>
        <w:pStyle w:val="style0"/>
        <w:tabs>
          <w:tab w:val="left" w:leader="none" w:pos="3420"/>
        </w:tabs>
        <w:ind w:left="2835" w:hanging="2835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Software  Used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:  </w:t>
      </w:r>
      <w:r>
        <w:rPr>
          <w:rFonts w:ascii="Times New Roman" w:cs="Times New Roman" w:hAnsi="Times New Roman"/>
          <w:sz w:val="24"/>
          <w:szCs w:val="24"/>
        </w:rPr>
        <w:t>Android.</w:t>
      </w:r>
    </w:p>
    <w:p>
      <w:pPr>
        <w:pStyle w:val="style0"/>
        <w:tabs>
          <w:tab w:val="left" w:leader="none" w:pos="342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Key Learning                              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 Learned</w:t>
      </w:r>
      <w:r>
        <w:rPr>
          <w:rFonts w:ascii="Times New Roman" w:cs="Times New Roman" w:hAnsi="Times New Roman"/>
          <w:sz w:val="24"/>
          <w:szCs w:val="24"/>
        </w:rPr>
        <w:t xml:space="preserve"> to work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w</w:t>
      </w:r>
      <w:r>
        <w:rPr>
          <w:rFonts w:ascii="Times New Roman" w:cs="Times New Roman" w:hAnsi="Times New Roman"/>
          <w:sz w:val="24"/>
          <w:szCs w:val="24"/>
        </w:rPr>
        <w:t xml:space="preserve">ith different </w:t>
      </w:r>
      <w:r>
        <w:rPr>
          <w:rFonts w:ascii="Times New Roman" w:cs="Times New Roman" w:hAnsi="Times New Roman"/>
          <w:sz w:val="24"/>
          <w:szCs w:val="24"/>
        </w:rPr>
        <w:t xml:space="preserve">attributes of </w:t>
      </w:r>
      <w:r>
        <w:rPr>
          <w:rFonts w:ascii="Times New Roman" w:cs="Times New Roman" w:hAnsi="Times New Roman"/>
          <w:sz w:val="24"/>
          <w:szCs w:val="24"/>
        </w:rPr>
        <w:t>android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 xml:space="preserve">Academic </w:t>
      </w:r>
      <w:r>
        <w:rPr>
          <w:rFonts w:ascii="Times New Roman" w:eastAsia="Times New Roman" w:hAnsi="Times New Roman"/>
          <w:b/>
          <w:color w:val="000000"/>
          <w:sz w:val="28"/>
        </w:rPr>
        <w:t>Project</w:t>
      </w:r>
      <w:r>
        <w:rPr>
          <w:rFonts w:ascii="Times New Roman" w:eastAsia="Times New Roman" w:hAnsi="Times New Roman"/>
          <w:b/>
          <w:color w:val="000000"/>
          <w:sz w:val="28"/>
        </w:rPr>
        <w:t>s</w:t>
      </w:r>
      <w:r>
        <w:rPr>
          <w:rFonts w:ascii="Times New Roman" w:eastAsia="Times New Roman" w:hAnsi="Times New Roman"/>
          <w:b/>
          <w:color w:val="000000"/>
          <w:sz w:val="28"/>
        </w:rPr>
        <w:t xml:space="preserve"> Undertaken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Title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: RSA &amp;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Cea</w:t>
      </w:r>
      <w:r>
        <w:rPr>
          <w:rFonts w:ascii="Times New Roman" w:eastAsia="Times New Roman" w:hAnsi="Times New Roman"/>
          <w:color w:val="000000"/>
          <w:sz w:val="24"/>
          <w:szCs w:val="24"/>
        </w:rPr>
        <w:t>sar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Cipher text Cryptography i</w:t>
      </w:r>
      <w:r>
        <w:rPr>
          <w:rFonts w:ascii="Times New Roman" w:eastAsia="Times New Roman" w:hAnsi="Times New Roman"/>
          <w:color w:val="000000"/>
          <w:sz w:val="24"/>
          <w:szCs w:val="24"/>
        </w:rPr>
        <w:t>n C language.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Key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Learning's     </w:t>
      </w:r>
      <w:bookmarkStart w:id="0" w:name="_GoBack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: This project enabled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me to maintain the privacy of computer data.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2"/>
          <w:szCs w:val="24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Hobbies</w:t>
      </w:r>
    </w:p>
    <w:p>
      <w:pPr>
        <w:pStyle w:val="style179"/>
        <w:numPr>
          <w:ilvl w:val="0"/>
          <w:numId w:val="13"/>
        </w:numPr>
        <w:snapToGrid w:val="false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Adventure Sports, wandering and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badminton.</w:t>
      </w:r>
    </w:p>
    <w:p>
      <w:pPr>
        <w:pStyle w:val="style179"/>
        <w:numPr>
          <w:ilvl w:val="0"/>
          <w:numId w:val="13"/>
        </w:numPr>
        <w:snapToGrid w:val="false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Writing poems</w:t>
      </w:r>
    </w:p>
    <w:p>
      <w:pPr>
        <w:pStyle w:val="style179"/>
        <w:numPr>
          <w:ilvl w:val="0"/>
          <w:numId w:val="13"/>
        </w:numPr>
        <w:snapToGrid w:val="false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Reading (novels and books)</w:t>
      </w:r>
    </w:p>
    <w:p>
      <w:pPr>
        <w:pStyle w:val="style179"/>
        <w:numPr>
          <w:ilvl w:val="0"/>
          <w:numId w:val="13"/>
        </w:numPr>
        <w:snapToGrid w:val="false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</w:t>
      </w:r>
      <w:r>
        <w:rPr>
          <w:rFonts w:ascii="Times New Roman" w:eastAsia="Times New Roman" w:hAnsi="Times New Roman"/>
          <w:color w:val="000000"/>
          <w:sz w:val="24"/>
          <w:szCs w:val="24"/>
        </w:rPr>
        <w:t>aintin</w:t>
      </w:r>
      <w:r>
        <w:rPr>
          <w:rFonts w:ascii="Times New Roman" w:eastAsia="Times New Roman" w:hAnsi="Times New Roman"/>
          <w:color w:val="000000"/>
          <w:sz w:val="24"/>
          <w:szCs w:val="24"/>
        </w:rPr>
        <w:t>g</w:t>
      </w: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Extra Curricular Activities</w:t>
      </w:r>
    </w:p>
    <w:p>
      <w:pPr>
        <w:pStyle w:val="style179"/>
        <w:ind w:left="0"/>
        <w:rPr>
          <w:rFonts w:ascii="Times New Roman" w:cs="Times New Roman" w:hAnsi="Times New Roman"/>
          <w:sz w:val="24"/>
          <w:szCs w:val="24"/>
        </w:rPr>
      </w:pP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Organized </w:t>
      </w:r>
      <w:r>
        <w:rPr>
          <w:rFonts w:ascii="Times New Roman" w:cs="Times New Roman" w:hAnsi="Times New Roman"/>
          <w:sz w:val="24"/>
          <w:szCs w:val="24"/>
        </w:rPr>
        <w:t xml:space="preserve">Technical </w:t>
      </w:r>
      <w:r>
        <w:rPr>
          <w:rFonts w:ascii="Times New Roman" w:cs="Times New Roman" w:hAnsi="Times New Roman"/>
          <w:sz w:val="24"/>
          <w:szCs w:val="24"/>
        </w:rPr>
        <w:t xml:space="preserve">Event ‘CRYPTONIC’ in Grafest 2016.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>Participated in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 Robotics Workshop organized by Robo Tech Lab Technologies.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color w:val="0d0d0d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Technical Organizing Committee </w:t>
      </w:r>
      <w:r>
        <w:rPr>
          <w:rFonts w:ascii="Times New Roman" w:cs="Times New Roman" w:hAnsi="Times New Roman"/>
          <w:color w:val="0d0d0d"/>
          <w:sz w:val="24"/>
          <w:szCs w:val="24"/>
        </w:rPr>
        <w:t xml:space="preserve">in college event GRAFEST.  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color w:val="0d0d0d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Selected for Sta</w:t>
      </w:r>
      <w:r>
        <w:rPr>
          <w:rFonts w:ascii="Times New Roman" w:cs="Times New Roman" w:hAnsi="Times New Roman"/>
          <w:sz w:val="24"/>
          <w:szCs w:val="24"/>
        </w:rPr>
        <w:t xml:space="preserve">te Level Badminton Competition </w:t>
      </w:r>
      <w:r>
        <w:rPr>
          <w:rFonts w:ascii="Times New Roman" w:cs="Times New Roman" w:hAnsi="Times New Roman"/>
          <w:sz w:val="24"/>
          <w:szCs w:val="24"/>
        </w:rPr>
        <w:t>organized by Kendriya Vidyalaya Sanghathan</w:t>
      </w:r>
      <w:r>
        <w:rPr>
          <w:rFonts w:ascii="Times New Roman" w:cs="Times New Roman" w:hAnsi="Times New Roman"/>
          <w:color w:val="0d0d0d"/>
          <w:sz w:val="24"/>
          <w:szCs w:val="24"/>
        </w:rPr>
        <w:t>.</w:t>
      </w:r>
    </w:p>
    <w:p>
      <w:pPr>
        <w:pStyle w:val="style0"/>
        <w:snapToGrid w:val="false"/>
        <w:ind w:left="720"/>
        <w:jc w:val="both"/>
        <w:contextualSpacing/>
        <w:rPr>
          <w:rFonts w:ascii="Times New Roman" w:eastAsia="Times New Roman" w:hAnsi="Times New Roman"/>
          <w:color w:val="ff0000"/>
          <w:sz w:val="24"/>
          <w:szCs w:val="24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b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Achievement</w:t>
      </w:r>
      <w:r>
        <w:rPr>
          <w:rFonts w:ascii="Times New Roman" w:eastAsia="Times New Roman" w:hAnsi="Times New Roman"/>
          <w:b/>
          <w:color w:val="000000"/>
          <w:sz w:val="28"/>
        </w:rPr>
        <w:t>(</w:t>
      </w:r>
      <w:r>
        <w:rPr>
          <w:rFonts w:ascii="Times New Roman" w:eastAsia="Times New Roman" w:hAnsi="Times New Roman"/>
          <w:b/>
          <w:color w:val="000000"/>
          <w:sz w:val="28"/>
        </w:rPr>
        <w:t>s</w:t>
      </w:r>
      <w:r>
        <w:rPr>
          <w:rFonts w:ascii="Times New Roman" w:eastAsia="Times New Roman" w:hAnsi="Times New Roman"/>
          <w:b/>
          <w:color w:val="000000"/>
          <w:sz w:val="28"/>
        </w:rPr>
        <w:t>)</w:t>
      </w:r>
    </w:p>
    <w:p>
      <w:pPr>
        <w:pStyle w:val="style179"/>
        <w:numPr>
          <w:ilvl w:val="0"/>
          <w:numId w:val="15"/>
        </w:numP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Awarded in the Regional Level Sports &amp; Games Meet for table tennis organized by Kendriya Vidyalaya in (2006).</w:t>
      </w:r>
    </w:p>
    <w:p>
      <w:pPr>
        <w:pStyle w:val="style0"/>
        <w:snapToGrid w:val="false"/>
        <w:ind w:left="720"/>
        <w:jc w:val="both"/>
        <w:contextualSpacing/>
        <w:rPr>
          <w:rFonts w:ascii="Times New Roman" w:eastAsia="Times New Roman" w:hAnsi="Times New Roman"/>
          <w:color w:val="ff0000"/>
          <w:sz w:val="24"/>
          <w:szCs w:val="24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Strengths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179"/>
        <w:numPr>
          <w:ilvl w:val="0"/>
          <w:numId w:val="3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Time Management</w:t>
      </w:r>
      <w:r>
        <w:rPr>
          <w:rFonts w:ascii="Times New Roman" w:eastAsia="Times New Roman" w:hAnsi="Times New Roman"/>
          <w:color w:val="000000"/>
          <w:sz w:val="24"/>
        </w:rPr>
        <w:t xml:space="preserve"> and t</w:t>
      </w:r>
      <w:r>
        <w:rPr>
          <w:rFonts w:ascii="Times New Roman" w:eastAsia="Times New Roman" w:hAnsi="Times New Roman"/>
          <w:color w:val="000000"/>
          <w:sz w:val="24"/>
        </w:rPr>
        <w:t xml:space="preserve">eam </w:t>
      </w:r>
      <w:r>
        <w:rPr>
          <w:rFonts w:ascii="Times New Roman" w:eastAsia="Times New Roman" w:hAnsi="Times New Roman"/>
          <w:color w:val="000000"/>
          <w:sz w:val="24"/>
        </w:rPr>
        <w:t>work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3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Good communication s</w:t>
      </w:r>
      <w:r>
        <w:rPr>
          <w:rFonts w:ascii="Times New Roman" w:eastAsia="Times New Roman" w:hAnsi="Times New Roman"/>
          <w:color w:val="000000"/>
          <w:sz w:val="24"/>
        </w:rPr>
        <w:t>kill</w:t>
      </w:r>
      <w:r>
        <w:rPr>
          <w:rFonts w:ascii="Times New Roman" w:eastAsia="Times New Roman" w:hAnsi="Times New Roman"/>
          <w:color w:val="000000"/>
          <w:sz w:val="24"/>
        </w:rPr>
        <w:t>s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3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O</w:t>
      </w:r>
      <w:r>
        <w:rPr>
          <w:rFonts w:ascii="Times New Roman" w:eastAsia="Times New Roman" w:hAnsi="Times New Roman"/>
          <w:color w:val="000000"/>
          <w:sz w:val="24"/>
        </w:rPr>
        <w:t>ptimistic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3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Prioritizing Tasks</w:t>
      </w:r>
      <w:r>
        <w:rPr>
          <w:rFonts w:ascii="Times New Roman" w:eastAsia="Times New Roman" w:hAnsi="Times New Roman"/>
          <w:color w:val="000000"/>
          <w:sz w:val="24"/>
        </w:rPr>
        <w:t>.</w:t>
      </w:r>
    </w:p>
    <w:p>
      <w:pPr>
        <w:pStyle w:val="style179"/>
        <w:numPr>
          <w:ilvl w:val="0"/>
          <w:numId w:val="3"/>
        </w:numPr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Amicable nature.</w:t>
      </w:r>
    </w:p>
    <w:p>
      <w:pPr>
        <w:pStyle w:val="style0"/>
        <w:snapToGrid w:val="false"/>
        <w:ind w:left="720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shd w:val="clear" w:color="auto" w:fill="ddd9c3"/>
        <w:snapToGrid w:val="false"/>
        <w:jc w:val="both"/>
        <w:rPr>
          <w:rFonts w:ascii="Times New Roman" w:eastAsia="Times New Roman" w:hAnsi="Times New Roman"/>
          <w:color w:val="000000"/>
          <w:sz w:val="28"/>
        </w:rPr>
      </w:pPr>
      <w:r>
        <w:rPr>
          <w:rFonts w:ascii="Times New Roman" w:eastAsia="Times New Roman" w:hAnsi="Times New Roman"/>
          <w:b/>
          <w:color w:val="000000"/>
          <w:sz w:val="28"/>
        </w:rPr>
        <w:t>Personal Details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tabs>
          <w:tab w:val="left" w:leader="none" w:pos="3780"/>
        </w:tabs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Dat</w:t>
      </w:r>
      <w:r>
        <w:rPr>
          <w:rFonts w:ascii="Times New Roman" w:eastAsia="Times New Roman" w:hAnsi="Times New Roman"/>
          <w:color w:val="000000"/>
          <w:sz w:val="24"/>
          <w:szCs w:val="24"/>
        </w:rPr>
        <w:t>e of B</w:t>
      </w:r>
      <w:r>
        <w:rPr>
          <w:rFonts w:ascii="Times New Roman" w:eastAsia="Times New Roman" w:hAnsi="Times New Roman"/>
          <w:color w:val="000000"/>
          <w:sz w:val="24"/>
          <w:szCs w:val="24"/>
        </w:rPr>
        <w:t>irth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July 03</w:t>
      </w:r>
      <w:r>
        <w:rPr>
          <w:rFonts w:ascii="Times New Roman" w:cs="Times New Roman" w:hAnsi="Times New Roman"/>
          <w:sz w:val="24"/>
          <w:szCs w:val="24"/>
        </w:rPr>
        <w:t>, 1995.</w:t>
      </w:r>
    </w:p>
    <w:p>
      <w:pPr>
        <w:pStyle w:val="style0"/>
        <w:tabs>
          <w:tab w:val="left" w:leader="none" w:pos="3780"/>
        </w:tabs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tabs>
          <w:tab w:val="left" w:leader="none" w:pos="3780"/>
        </w:tabs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Parent's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ame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Mr. Atul Srivastava</w:t>
      </w:r>
    </w:p>
    <w:p>
      <w:pPr>
        <w:pStyle w:val="style0"/>
        <w:tabs>
          <w:tab w:val="left" w:leader="none" w:pos="3780"/>
        </w:tabs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>Mrs.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Sugandha Srivastava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tabs>
          <w:tab w:val="left" w:leader="none" w:pos="3780"/>
        </w:tabs>
        <w:snapToGrid w:val="false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Languages K</w:t>
      </w:r>
      <w:r>
        <w:rPr>
          <w:rFonts w:ascii="Times New Roman" w:eastAsia="Times New Roman" w:hAnsi="Times New Roman"/>
          <w:color w:val="000000"/>
          <w:sz w:val="24"/>
          <w:szCs w:val="24"/>
        </w:rPr>
        <w:t>now</w:t>
      </w:r>
      <w:r>
        <w:rPr>
          <w:rFonts w:ascii="Times New Roman" w:eastAsia="Times New Roman" w:hAnsi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: 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English and </w:t>
      </w:r>
      <w:r>
        <w:rPr>
          <w:rFonts w:ascii="Times New Roman" w:eastAsia="Times New Roman" w:hAnsi="Times New Roman"/>
          <w:color w:val="000000"/>
          <w:sz w:val="24"/>
          <w:szCs w:val="24"/>
        </w:rPr>
        <w:t>Hindi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snapToGrid w:val="false"/>
        <w:ind w:right="-1260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snapToGrid w:val="false"/>
        <w:ind w:right="-1260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snapToGrid w:val="false"/>
        <w:ind w:right="-1260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Date: </w:t>
      </w:r>
    </w:p>
    <w:p>
      <w:pPr>
        <w:pStyle w:val="style0"/>
        <w:snapToGrid w:val="false"/>
        <w:ind w:right="-1260"/>
        <w:jc w:val="both"/>
        <w:rPr>
          <w:rFonts w:ascii="Times New Roman" w:eastAsia="Times New Roman" w:hAnsi="Times New Roman"/>
          <w:color w:val="000000"/>
          <w:sz w:val="24"/>
        </w:rPr>
      </w:pP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Place:                     </w:t>
      </w:r>
      <w:r>
        <w:rPr>
          <w:rFonts w:ascii="Times New Roman" w:eastAsia="Times New Roman" w:hAnsi="Times New Roman"/>
          <w:color w:val="000000"/>
          <w:sz w:val="24"/>
        </w:rPr>
        <w:t xml:space="preserve">                  </w:t>
      </w:r>
      <w:r>
        <w:rPr>
          <w:rFonts w:ascii="Times New Roman" w:eastAsia="Times New Roman" w:hAnsi="Times New Roman"/>
          <w:color w:val="000000"/>
          <w:sz w:val="24"/>
        </w:rPr>
        <w:t xml:space="preserve">                         </w:t>
      </w:r>
      <w:r>
        <w:rPr>
          <w:rFonts w:ascii="Times New Roman" w:eastAsia="Times New Roman" w:hAnsi="Times New Roman"/>
          <w:color w:val="000000"/>
          <w:sz w:val="24"/>
        </w:rPr>
        <w:t xml:space="preserve">  (ACHINTYA SRIVASTAVA</w:t>
      </w:r>
      <w:r>
        <w:rPr>
          <w:rFonts w:ascii="Times New Roman" w:eastAsia="Times New Roman" w:hAnsi="Times New Roman"/>
          <w:color w:val="000000"/>
          <w:sz w:val="24"/>
        </w:rPr>
        <w:t>)</w:t>
      </w:r>
    </w:p>
    <w:p>
      <w:pPr>
        <w:pStyle w:val="style0"/>
        <w:snapToGrid w:val="false"/>
        <w:jc w:val="both"/>
        <w:rPr>
          <w:rFonts w:ascii="Times New Roman" w:eastAsia="Times New Roman" w:hAnsi="Times New Roman"/>
          <w:color w:val="000000"/>
          <w:sz w:val="24"/>
        </w:rPr>
      </w:pPr>
    </w:p>
    <w:sectPr>
      <w:footerReference w:type="default" r:id="rId2"/>
      <w:pgSz w:w="12240" w:h="15840" w:code="1" w:orient="portrait"/>
      <w:pgMar w:top="1440" w:right="1260" w:bottom="1080" w:left="180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NanumGoth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tabs>
        <w:tab w:val="center" w:leader="none" w:pos="4680"/>
        <w:tab w:val="right" w:leader="none" w:pos="9360"/>
      </w:tabs>
      <w:snapToGrid w:val="false"/>
      <w:rPr>
        <w:rFonts w:ascii="Times New Roman" w:eastAsia="Times New Roman" w:hAnsi="Times New Roman"/>
        <w:color w:val="000000"/>
        <w:sz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72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FA146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DC6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4">
    <w:nsid w:val="00000004"/>
    <w:multiLevelType w:val="hybridMultilevel"/>
    <w:tmpl w:val="E72E75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6">
    <w:nsid w:val="00000006"/>
    <w:multiLevelType w:val="hybridMultilevel"/>
    <w:tmpl w:val="1F1C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9E61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8"/>
    <w:multiLevelType w:val="singleLevel"/>
    <w:tmpl w:val="00000000"/>
    <w:lvl w:ilvl="0">
      <w:start w:val="1"/>
      <w:numFmt w:val="bullet"/>
      <w:lvlText w:val="Ø"/>
      <w:lvlJc w:val="left"/>
      <w:pPr>
        <w:ind w:left="3337" w:hanging="360"/>
      </w:pPr>
      <w:rPr>
        <w:rFonts w:ascii="Wingdings" w:hAnsi="Wingdings" w:hint="default"/>
        <w:w w:val="100"/>
      </w:rPr>
    </w:lvl>
  </w:abstractNum>
  <w:abstractNum w:abstractNumId="9">
    <w:nsid w:val="00000009"/>
    <w:multiLevelType w:val="singleLevel"/>
    <w:tmpl w:val="00000000"/>
    <w:lvl w:ilvl="0">
      <w:start w:val="1"/>
      <w:numFmt w:val="bullet"/>
      <w:lvlText w:val="Ø"/>
      <w:lvlJc w:val="left"/>
      <w:pPr>
        <w:ind w:left="45" w:hanging="360"/>
      </w:pPr>
      <w:rPr>
        <w:rFonts w:ascii="Wingdings" w:hAnsi="Wingdings" w:hint="default"/>
        <w:w w:val="100"/>
      </w:rPr>
    </w:lvl>
  </w:abstractNum>
  <w:abstractNum w:abstractNumId="10">
    <w:nsid w:val="0000000A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11">
    <w:nsid w:val="0000000B"/>
    <w:multiLevelType w:val="hybridMultilevel"/>
    <w:tmpl w:val="B010C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singleLevel"/>
    <w:tmpl w:val="00000000"/>
    <w:lvl w:ilvl="0">
      <w:start w:val="1"/>
      <w:numFmt w:val="bullet"/>
      <w:lvlText w:val="Ø"/>
      <w:lvlJc w:val="left"/>
      <w:pPr>
        <w:ind w:left="0" w:hanging="360"/>
      </w:pPr>
      <w:rPr>
        <w:rFonts w:ascii="Wingdings" w:hAnsi="Wingdings" w:hint="default"/>
        <w:w w:val="100"/>
      </w:rPr>
    </w:lvl>
  </w:abstractNum>
  <w:abstractNum w:abstractNumId="13">
    <w:nsid w:val="0000000D"/>
    <w:multiLevelType w:val="hybridMultilevel"/>
    <w:tmpl w:val="54048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2BE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79C8D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EA4D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D0480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7"/>
  </w:num>
  <w:num w:numId="6">
    <w:abstractNumId w:val="4"/>
  </w:num>
  <w:num w:numId="7">
    <w:abstractNumId w:val="16"/>
  </w:num>
  <w:num w:numId="8">
    <w:abstractNumId w:val="7"/>
  </w:num>
  <w:num w:numId="9">
    <w:abstractNumId w:val="3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5"/>
  </w:num>
  <w:num w:numId="17">
    <w:abstractNumId w:val="8"/>
  </w:num>
  <w:num w:numId="18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NanumGothic" w:cs="NanumGothic" w:eastAsia="NanumGothic" w:hAnsi="NanumGothic"/>
      <w:sz w:val="20"/>
      <w:szCs w:val="20"/>
      <w:lang w:eastAsia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19">
    <w:name w:val="Header Char"/>
    <w:basedOn w:val="style65"/>
    <w:next w:val="style12319"/>
    <w:link w:val="style31"/>
    <w:uiPriority w:val="99"/>
    <w:rPr>
      <w:rFonts w:ascii="NanumGothic" w:cs="NanumGothic" w:eastAsia="NanumGothic" w:hAnsi="NanumGothic"/>
      <w:sz w:val="20"/>
      <w:szCs w:val="20"/>
      <w:lang w:eastAsia="en-IN"/>
    </w:rPr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12320">
    <w:name w:val="Footer Char"/>
    <w:basedOn w:val="style65"/>
    <w:next w:val="style12320"/>
    <w:link w:val="style32"/>
    <w:uiPriority w:val="99"/>
    <w:rPr>
      <w:rFonts w:ascii="NanumGothic" w:cs="NanumGothic" w:eastAsia="NanumGothic" w:hAnsi="NanumGothic"/>
      <w:sz w:val="20"/>
      <w:szCs w:val="20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footer" Target="footer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296</Words>
  <Characters>1831</Characters>
  <Application>Kingsoft Office Writer</Application>
  <DocSecurity>0</DocSecurity>
  <Paragraphs>79</Paragraphs>
  <ScaleCrop>false</ScaleCrop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2016-10-03T09:59:00Z</dcterms:created>
  <dc:creator>Aman</dc:creator>
  <lastModifiedBy>Kingsoft Office</lastModifiedBy>
  <lastPrinted>2016-09-26T06:42:00Z</lastPrinted>
  <dcterms:modified xsi:type="dcterms:W3CDTF">2016-10-28T08:41:54Z</dcterms:modified>
  <revision>8</revision>
</coreProperties>
</file>